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335888">
      <w:r>
        <w:t>Sentence Dissector Developer Guide</w:t>
      </w:r>
    </w:p>
    <w:p w:rsidR="00100D87" w:rsidRDefault="00100D87"/>
    <w:p w:rsidR="00100D87" w:rsidRPr="00100D87" w:rsidRDefault="00100D87">
      <w:pPr>
        <w:rPr>
          <w:i/>
        </w:rPr>
      </w:pPr>
      <w:r w:rsidRPr="00100D87">
        <w:rPr>
          <w:i/>
        </w:rPr>
        <w:t>Overview</w:t>
      </w:r>
      <w:bookmarkStart w:id="0" w:name="_GoBack"/>
      <w:bookmarkEnd w:id="0"/>
    </w:p>
    <w:p w:rsidR="00335888" w:rsidRDefault="00335888">
      <w:r>
        <w:tab/>
        <w:t xml:space="preserve">This code can be used to find the basic statistics of the letters ‘A’, ‘C’, ‘T’ and ‘G’ in a string. The class </w:t>
      </w:r>
      <w:proofErr w:type="spellStart"/>
      <w:r>
        <w:t>LetterCounter</w:t>
      </w:r>
      <w:proofErr w:type="spellEnd"/>
      <w:r>
        <w:t xml:space="preserve"> can be imported from letterCounter.py. The initialization of </w:t>
      </w:r>
      <w:proofErr w:type="spellStart"/>
      <w:r>
        <w:t>LetterCounter</w:t>
      </w:r>
      <w:proofErr w:type="spellEnd"/>
      <w:r>
        <w:t xml:space="preserve"> does not need any inputs. </w:t>
      </w:r>
      <w:r w:rsidR="00100D87">
        <w:t xml:space="preserve">To find the statistics of the sentence call the command </w:t>
      </w:r>
      <w:proofErr w:type="spellStart"/>
      <w:proofErr w:type="gramStart"/>
      <w:r w:rsidR="00100D87" w:rsidRPr="00100D87">
        <w:rPr>
          <w:i/>
        </w:rPr>
        <w:t>LetterCounter.countLetters</w:t>
      </w:r>
      <w:proofErr w:type="spellEnd"/>
      <w:r w:rsidR="00100D87" w:rsidRPr="00100D87">
        <w:rPr>
          <w:i/>
        </w:rPr>
        <w:t>(</w:t>
      </w:r>
      <w:proofErr w:type="gramEnd"/>
      <w:r w:rsidR="00100D87" w:rsidRPr="00100D87">
        <w:rPr>
          <w:i/>
        </w:rPr>
        <w:t>“My Sentence”)</w:t>
      </w:r>
      <w:r w:rsidR="00100D87">
        <w:t xml:space="preserve">. This can be done repeatedly and will override the previous saved data. To see the save data use the function </w:t>
      </w:r>
      <w:proofErr w:type="spellStart"/>
      <w:proofErr w:type="gramStart"/>
      <w:r w:rsidR="00100D87">
        <w:t>LetterCounter.displayCounts</w:t>
      </w:r>
      <w:proofErr w:type="spellEnd"/>
      <w:r w:rsidR="00100D87">
        <w:t>(</w:t>
      </w:r>
      <w:proofErr w:type="gramEnd"/>
      <w:r w:rsidR="00100D87">
        <w:t xml:space="preserve"> ). This code </w:t>
      </w:r>
      <w:r w:rsidR="009C1E28">
        <w:t>could be a great tool in searching for DNA pairs in a string format.</w:t>
      </w:r>
    </w:p>
    <w:p w:rsidR="00100D87" w:rsidRDefault="00100D87">
      <w:pPr>
        <w:rPr>
          <w:i/>
        </w:rPr>
      </w:pPr>
    </w:p>
    <w:p w:rsidR="00100D87" w:rsidRDefault="00100D87">
      <w:r>
        <w:t>Main.py</w:t>
      </w:r>
    </w:p>
    <w:p w:rsid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8"/>
          <w:szCs w:val="18"/>
        </w:rPr>
      </w:pP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100D87">
        <w:rPr>
          <w:rFonts w:ascii="Courier New" w:eastAsia="Times New Roman" w:hAnsi="Courier New" w:cs="Courier New"/>
          <w:b/>
          <w:bCs/>
          <w:color w:val="000080"/>
          <w:sz w:val="18"/>
          <w:szCs w:val="18"/>
        </w:rPr>
        <w:t>from</w:t>
      </w:r>
      <w:proofErr w:type="gramEnd"/>
      <w:r w:rsidRPr="00100D87">
        <w:rPr>
          <w:rFonts w:ascii="Courier New" w:eastAsia="Times New Roman" w:hAnsi="Courier New" w:cs="Courier New"/>
          <w:b/>
          <w:bCs/>
          <w:color w:val="000080"/>
          <w:sz w:val="18"/>
          <w:szCs w:val="18"/>
        </w:rPr>
        <w:t xml:space="preserve"> </w:t>
      </w:r>
      <w:proofErr w:type="spellStart"/>
      <w:r w:rsidRPr="00100D87">
        <w:rPr>
          <w:rFonts w:ascii="Courier New" w:eastAsia="Times New Roman" w:hAnsi="Courier New" w:cs="Courier New"/>
          <w:color w:val="000000"/>
          <w:sz w:val="18"/>
          <w:szCs w:val="18"/>
        </w:rPr>
        <w:t>letterCounter</w:t>
      </w:r>
      <w:proofErr w:type="spellEnd"/>
      <w:r w:rsidRPr="00100D87">
        <w:rPr>
          <w:rFonts w:ascii="Courier New" w:eastAsia="Times New Roman" w:hAnsi="Courier New" w:cs="Courier New"/>
          <w:color w:val="000000"/>
          <w:sz w:val="18"/>
          <w:szCs w:val="18"/>
        </w:rPr>
        <w:t xml:space="preserve"> </w:t>
      </w:r>
      <w:r w:rsidRPr="00100D87">
        <w:rPr>
          <w:rFonts w:ascii="Courier New" w:eastAsia="Times New Roman" w:hAnsi="Courier New" w:cs="Courier New"/>
          <w:b/>
          <w:bCs/>
          <w:color w:val="000080"/>
          <w:sz w:val="18"/>
          <w:szCs w:val="18"/>
        </w:rPr>
        <w:t xml:space="preserve">import </w:t>
      </w:r>
      <w:proofErr w:type="spellStart"/>
      <w:r w:rsidRPr="00100D87">
        <w:rPr>
          <w:rFonts w:ascii="Courier New" w:eastAsia="Times New Roman" w:hAnsi="Courier New" w:cs="Courier New"/>
          <w:color w:val="000000"/>
          <w:sz w:val="18"/>
          <w:szCs w:val="18"/>
        </w:rPr>
        <w:t>LetterCounter</w:t>
      </w:r>
      <w:proofErr w:type="spellEnd"/>
      <w:r w:rsidRPr="00100D87">
        <w:rPr>
          <w:rFonts w:ascii="Courier New" w:eastAsia="Times New Roman" w:hAnsi="Courier New" w:cs="Courier New"/>
          <w:color w:val="000000"/>
          <w:sz w:val="18"/>
          <w:szCs w:val="18"/>
        </w:rPr>
        <w:br/>
      </w:r>
      <w:r w:rsidRPr="00100D87">
        <w:rPr>
          <w:rFonts w:ascii="Courier New" w:eastAsia="Times New Roman" w:hAnsi="Courier New" w:cs="Courier New"/>
          <w:color w:val="000000"/>
          <w:sz w:val="18"/>
          <w:szCs w:val="18"/>
        </w:rPr>
        <w:br/>
      </w:r>
      <w:proofErr w:type="spellStart"/>
      <w:r w:rsidRPr="00100D87">
        <w:rPr>
          <w:rFonts w:ascii="Courier New" w:eastAsia="Times New Roman" w:hAnsi="Courier New" w:cs="Courier New"/>
          <w:color w:val="000000"/>
          <w:sz w:val="18"/>
          <w:szCs w:val="18"/>
        </w:rPr>
        <w:t>myCounter</w:t>
      </w:r>
      <w:proofErr w:type="spellEnd"/>
      <w:r w:rsidRPr="00100D87">
        <w:rPr>
          <w:rFonts w:ascii="Courier New" w:eastAsia="Times New Roman" w:hAnsi="Courier New" w:cs="Courier New"/>
          <w:color w:val="000000"/>
          <w:sz w:val="18"/>
          <w:szCs w:val="18"/>
        </w:rPr>
        <w:t xml:space="preserve"> = </w:t>
      </w:r>
      <w:proofErr w:type="spellStart"/>
      <w:r w:rsidRPr="00100D87">
        <w:rPr>
          <w:rFonts w:ascii="Courier New" w:eastAsia="Times New Roman" w:hAnsi="Courier New" w:cs="Courier New"/>
          <w:color w:val="000000"/>
          <w:sz w:val="18"/>
          <w:szCs w:val="18"/>
        </w:rPr>
        <w:t>LetterCounter</w:t>
      </w:r>
      <w:proofErr w:type="spellEnd"/>
      <w:r w:rsidRPr="00100D87">
        <w:rPr>
          <w:rFonts w:ascii="Courier New" w:eastAsia="Times New Roman" w:hAnsi="Courier New" w:cs="Courier New"/>
          <w:color w:val="000000"/>
          <w:sz w:val="18"/>
          <w:szCs w:val="18"/>
        </w:rPr>
        <w:t>()</w:t>
      </w:r>
      <w:r w:rsidRPr="00100D87">
        <w:rPr>
          <w:rFonts w:ascii="Courier New" w:eastAsia="Times New Roman" w:hAnsi="Courier New" w:cs="Courier New"/>
          <w:color w:val="000000"/>
          <w:sz w:val="18"/>
          <w:szCs w:val="18"/>
        </w:rPr>
        <w:br/>
        <w:t xml:space="preserve">sentence = </w:t>
      </w:r>
      <w:r w:rsidRPr="00100D87">
        <w:rPr>
          <w:rFonts w:ascii="Courier New" w:eastAsia="Times New Roman" w:hAnsi="Courier New" w:cs="Courier New"/>
          <w:b/>
          <w:bCs/>
          <w:color w:val="008080"/>
          <w:sz w:val="18"/>
          <w:szCs w:val="18"/>
        </w:rPr>
        <w:t>"</w:t>
      </w:r>
      <w:proofErr w:type="spellStart"/>
      <w:r w:rsidRPr="00100D87">
        <w:rPr>
          <w:rFonts w:ascii="Courier New" w:eastAsia="Times New Roman" w:hAnsi="Courier New" w:cs="Courier New"/>
          <w:b/>
          <w:bCs/>
          <w:color w:val="008080"/>
          <w:sz w:val="18"/>
          <w:szCs w:val="18"/>
        </w:rPr>
        <w:t>AaAaaATG</w:t>
      </w:r>
      <w:proofErr w:type="spellEnd"/>
      <w:r w:rsidRPr="00100D87">
        <w:rPr>
          <w:rFonts w:ascii="Courier New" w:eastAsia="Times New Roman" w:hAnsi="Courier New" w:cs="Courier New"/>
          <w:b/>
          <w:bCs/>
          <w:color w:val="008080"/>
          <w:sz w:val="18"/>
          <w:szCs w:val="18"/>
        </w:rPr>
        <w:t xml:space="preserve"> </w:t>
      </w:r>
      <w:proofErr w:type="spellStart"/>
      <w:r w:rsidRPr="00100D87">
        <w:rPr>
          <w:rFonts w:ascii="Courier New" w:eastAsia="Times New Roman" w:hAnsi="Courier New" w:cs="Courier New"/>
          <w:b/>
          <w:bCs/>
          <w:color w:val="008080"/>
          <w:sz w:val="18"/>
          <w:szCs w:val="18"/>
        </w:rPr>
        <w:t>Sss</w:t>
      </w:r>
      <w:proofErr w:type="spellEnd"/>
      <w:r w:rsidRPr="00100D87">
        <w:rPr>
          <w:rFonts w:ascii="Courier New" w:eastAsia="Times New Roman" w:hAnsi="Courier New" w:cs="Courier New"/>
          <w:b/>
          <w:bCs/>
          <w:color w:val="008080"/>
          <w:sz w:val="18"/>
          <w:szCs w:val="18"/>
        </w:rPr>
        <w:t xml:space="preserve"> </w:t>
      </w:r>
      <w:proofErr w:type="spellStart"/>
      <w:r w:rsidRPr="00100D87">
        <w:rPr>
          <w:rFonts w:ascii="Courier New" w:eastAsia="Times New Roman" w:hAnsi="Courier New" w:cs="Courier New"/>
          <w:b/>
          <w:bCs/>
          <w:color w:val="008080"/>
          <w:sz w:val="18"/>
          <w:szCs w:val="18"/>
        </w:rPr>
        <w:t>CtTTg</w:t>
      </w:r>
      <w:proofErr w:type="spellEnd"/>
      <w:r w:rsidRPr="00100D87">
        <w:rPr>
          <w:rFonts w:ascii="Courier New" w:eastAsia="Times New Roman" w:hAnsi="Courier New" w:cs="Courier New"/>
          <w:b/>
          <w:bCs/>
          <w:color w:val="008080"/>
          <w:sz w:val="18"/>
          <w:szCs w:val="18"/>
        </w:rPr>
        <w:t xml:space="preserve"> </w:t>
      </w:r>
      <w:proofErr w:type="spellStart"/>
      <w:r w:rsidRPr="00100D87">
        <w:rPr>
          <w:rFonts w:ascii="Courier New" w:eastAsia="Times New Roman" w:hAnsi="Courier New" w:cs="Courier New"/>
          <w:b/>
          <w:bCs/>
          <w:color w:val="008080"/>
          <w:sz w:val="18"/>
          <w:szCs w:val="18"/>
        </w:rPr>
        <w:t>GgGgG</w:t>
      </w:r>
      <w:proofErr w:type="spellEnd"/>
      <w:r w:rsidRPr="00100D87">
        <w:rPr>
          <w:rFonts w:ascii="Courier New" w:eastAsia="Times New Roman" w:hAnsi="Courier New" w:cs="Courier New"/>
          <w:b/>
          <w:bCs/>
          <w:color w:val="008080"/>
          <w:sz w:val="18"/>
          <w:szCs w:val="18"/>
        </w:rPr>
        <w:t>"</w:t>
      </w:r>
      <w:r w:rsidRPr="00100D87">
        <w:rPr>
          <w:rFonts w:ascii="Courier New" w:eastAsia="Times New Roman" w:hAnsi="Courier New" w:cs="Courier New"/>
          <w:b/>
          <w:bCs/>
          <w:color w:val="008080"/>
          <w:sz w:val="18"/>
          <w:szCs w:val="18"/>
        </w:rPr>
        <w:br/>
      </w:r>
      <w:proofErr w:type="spellStart"/>
      <w:r w:rsidRPr="00100D87">
        <w:rPr>
          <w:rFonts w:ascii="Courier New" w:eastAsia="Times New Roman" w:hAnsi="Courier New" w:cs="Courier New"/>
          <w:color w:val="000000"/>
          <w:sz w:val="18"/>
          <w:szCs w:val="18"/>
        </w:rPr>
        <w:t>myCounter.countLetters</w:t>
      </w:r>
      <w:proofErr w:type="spellEnd"/>
      <w:r w:rsidRPr="00100D87">
        <w:rPr>
          <w:rFonts w:ascii="Courier New" w:eastAsia="Times New Roman" w:hAnsi="Courier New" w:cs="Courier New"/>
          <w:color w:val="000000"/>
          <w:sz w:val="18"/>
          <w:szCs w:val="18"/>
        </w:rPr>
        <w:t>(sentence)</w:t>
      </w:r>
      <w:r w:rsidRPr="00100D87">
        <w:rPr>
          <w:rFonts w:ascii="Courier New" w:eastAsia="Times New Roman" w:hAnsi="Courier New" w:cs="Courier New"/>
          <w:color w:val="000000"/>
          <w:sz w:val="18"/>
          <w:szCs w:val="18"/>
        </w:rPr>
        <w:br/>
      </w:r>
      <w:proofErr w:type="spellStart"/>
      <w:r w:rsidRPr="00100D87">
        <w:rPr>
          <w:rFonts w:ascii="Courier New" w:eastAsia="Times New Roman" w:hAnsi="Courier New" w:cs="Courier New"/>
          <w:color w:val="000000"/>
          <w:sz w:val="18"/>
          <w:szCs w:val="18"/>
        </w:rPr>
        <w:t>myCounter.displayCounts</w:t>
      </w:r>
      <w:proofErr w:type="spellEnd"/>
      <w:r w:rsidRPr="00100D87">
        <w:rPr>
          <w:rFonts w:ascii="Courier New" w:eastAsia="Times New Roman" w:hAnsi="Courier New" w:cs="Courier New"/>
          <w:color w:val="000000"/>
          <w:sz w:val="18"/>
          <w:szCs w:val="18"/>
        </w:rPr>
        <w:t>()</w:t>
      </w:r>
    </w:p>
    <w:p w:rsidR="00100D87" w:rsidRDefault="00100D87"/>
    <w:p w:rsidR="00100D87" w:rsidRDefault="00100D87"/>
    <w:p w:rsidR="00100D87" w:rsidRDefault="00100D87" w:rsidP="00100D87">
      <w:r>
        <w:t>Output</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Total Letter Count: 24</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A: 6</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G: 7</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C: 1</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T: 4</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Percentages</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A: 25.0%</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G: 29.17%</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C: 4.17%</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T: 16.67%</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Consecutives</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A: 6 in a row</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G: 5 in a row</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C: 1 in a row</w:t>
      </w:r>
    </w:p>
    <w:p w:rsidR="00100D87" w:rsidRPr="00100D87" w:rsidRDefault="00100D87" w:rsidP="0010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00D87">
        <w:rPr>
          <w:rFonts w:ascii="Courier New" w:eastAsia="Times New Roman" w:hAnsi="Courier New" w:cs="Courier New"/>
          <w:color w:val="000000"/>
          <w:sz w:val="18"/>
          <w:szCs w:val="18"/>
        </w:rPr>
        <w:t>T: 3 in a row</w:t>
      </w:r>
    </w:p>
    <w:p w:rsidR="00100D87" w:rsidRDefault="00100D87">
      <w:pPr>
        <w:rPr>
          <w:i/>
        </w:rPr>
      </w:pPr>
    </w:p>
    <w:p w:rsidR="00335888" w:rsidRDefault="009C1E28">
      <w:pPr>
        <w:rPr>
          <w:i/>
        </w:rPr>
      </w:pPr>
      <w:r>
        <w:rPr>
          <w:i/>
        </w:rPr>
        <w:t>API Docs</w:t>
      </w:r>
    </w:p>
    <w:p w:rsidR="009C1E28" w:rsidRDefault="009C1E28">
      <w:r>
        <w:tab/>
      </w:r>
      <w:proofErr w:type="spellStart"/>
      <w:proofErr w:type="gramStart"/>
      <w:r>
        <w:t>countLetters</w:t>
      </w:r>
      <w:proofErr w:type="spellEnd"/>
      <w:r>
        <w:t>(</w:t>
      </w:r>
      <w:proofErr w:type="gramEnd"/>
      <w:r>
        <w:t>string sentence):</w:t>
      </w:r>
      <w:r>
        <w:br/>
      </w:r>
      <w:r>
        <w:tab/>
      </w:r>
      <w:r>
        <w:tab/>
        <w:t xml:space="preserve">This function takes a string and finds the statistics mentioned above. The function does not return anything. This function goes through each of the desired letters (“ACGT”) and finds the occurrences of them in the sentence and records them. </w:t>
      </w:r>
    </w:p>
    <w:p w:rsidR="009C1E28" w:rsidRDefault="009C1E28">
      <w:r>
        <w:tab/>
      </w:r>
      <w:proofErr w:type="spellStart"/>
      <w:proofErr w:type="gramStart"/>
      <w:r>
        <w:t>displayCounts</w:t>
      </w:r>
      <w:proofErr w:type="spellEnd"/>
      <w:proofErr w:type="gramEnd"/>
      <w:r>
        <w:t>:</w:t>
      </w:r>
    </w:p>
    <w:p w:rsidR="009C1E28" w:rsidRDefault="009C1E28">
      <w:r>
        <w:tab/>
        <w:t xml:space="preserve">This function takes no arguments or return any outputs. This function will display the last saved results to console. </w:t>
      </w:r>
    </w:p>
    <w:p w:rsidR="009C1E28" w:rsidRDefault="009C1E28">
      <w:r>
        <w:tab/>
      </w:r>
      <w:proofErr w:type="spellStart"/>
      <w:proofErr w:type="gramStart"/>
      <w:r>
        <w:t>returnCounts</w:t>
      </w:r>
      <w:proofErr w:type="spellEnd"/>
      <w:proofErr w:type="gramEnd"/>
      <w:r>
        <w:t>:</w:t>
      </w:r>
    </w:p>
    <w:p w:rsidR="009C1E28" w:rsidRDefault="009C1E28">
      <w:r>
        <w:tab/>
        <w:t xml:space="preserve">Takes no arguments and returns 3 dictionaries </w:t>
      </w:r>
      <w:r w:rsidR="002F15C9">
        <w:t xml:space="preserve">holding the statistics saved in the </w:t>
      </w:r>
      <w:proofErr w:type="spellStart"/>
      <w:r w:rsidR="002F15C9">
        <w:t>countLetters</w:t>
      </w:r>
      <w:proofErr w:type="spellEnd"/>
      <w:r w:rsidR="002F15C9">
        <w:t xml:space="preserve"> function.</w:t>
      </w:r>
    </w:p>
    <w:p w:rsidR="009C1E28" w:rsidRPr="009C1E28" w:rsidRDefault="009C1E28">
      <w:r>
        <w:tab/>
      </w:r>
    </w:p>
    <w:p w:rsidR="00100D87" w:rsidRPr="00100D87" w:rsidRDefault="00100D87">
      <w:r>
        <w:tab/>
      </w:r>
    </w:p>
    <w:p w:rsidR="00100D87" w:rsidRPr="00100D87" w:rsidRDefault="00100D87">
      <w:pPr>
        <w:rPr>
          <w:i/>
        </w:rPr>
      </w:pPr>
    </w:p>
    <w:p w:rsidR="009C1E28" w:rsidRDefault="00335888">
      <w:proofErr w:type="spellStart"/>
      <w:r>
        <w:t>Github</w:t>
      </w:r>
      <w:proofErr w:type="spellEnd"/>
      <w:r>
        <w:t xml:space="preserve"> Link: </w:t>
      </w:r>
      <w:hyperlink r:id="rId8" w:history="1">
        <w:r w:rsidRPr="00335888">
          <w:rPr>
            <w:rStyle w:val="Hyperlink"/>
          </w:rPr>
          <w:t>https://github.com/masidav/SentenceDissecter</w:t>
        </w:r>
      </w:hyperlink>
    </w:p>
    <w:p w:rsidR="00335888" w:rsidRDefault="009C1E28">
      <w:r>
        <w:t xml:space="preserve">For assistance please contact David Masi at </w:t>
      </w:r>
      <w:r w:rsidRPr="009C1E28">
        <w:rPr>
          <w:i/>
        </w:rPr>
        <w:t>davidjmasi@gmail.com</w:t>
      </w:r>
      <w:r w:rsidR="00335888">
        <w:t xml:space="preserve"> </w:t>
      </w:r>
    </w:p>
    <w:sectPr w:rsidR="0033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88"/>
    <w:rsid w:val="00100D87"/>
    <w:rsid w:val="002F15C9"/>
    <w:rsid w:val="00335888"/>
    <w:rsid w:val="00645252"/>
    <w:rsid w:val="006D3D74"/>
    <w:rsid w:val="009C1E28"/>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62BCE-E001-4C14-800D-9A976346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4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sidav/SentenceDissecter%2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32</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Masi</dc:creator>
  <cp:keywords/>
  <dc:description/>
  <cp:lastModifiedBy>David Masi</cp:lastModifiedBy>
  <cp:revision>1</cp:revision>
  <dcterms:created xsi:type="dcterms:W3CDTF">2018-08-30T13:35:00Z</dcterms:created>
  <dcterms:modified xsi:type="dcterms:W3CDTF">2018-08-30T14:07:00Z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